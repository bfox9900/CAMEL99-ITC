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0A" w:rsidRDefault="00E2710A"/>
    <w:p w:rsidR="00E2710A" w:rsidRDefault="00E2710A" w:rsidP="00E2710A"/>
    <w:p w:rsidR="00E2710A" w:rsidRDefault="00E2710A" w:rsidP="00E2710A">
      <w:r>
        <w:t>\ Shunting-yard algorithm in Forth</w:t>
      </w:r>
    </w:p>
    <w:p w:rsidR="00E2710A" w:rsidRDefault="00E2710A" w:rsidP="00E2710A"/>
    <w:p w:rsidR="00E2710A" w:rsidRDefault="00E2710A" w:rsidP="00E2710A">
      <w:r>
        <w:t>\ convert infix expression to reverse polish notation</w:t>
      </w:r>
    </w:p>
    <w:p w:rsidR="00E2710A" w:rsidRDefault="00E2710A" w:rsidP="00E2710A">
      <w:r>
        <w:t>\ Output is an RPN text string that can be interpreted or compiled</w:t>
      </w:r>
    </w:p>
    <w:p w:rsidR="00E2710A" w:rsidRDefault="00E2710A" w:rsidP="00E2710A"/>
    <w:p w:rsidR="00E2710A" w:rsidRDefault="00E2710A" w:rsidP="00E2710A">
      <w:r>
        <w:t xml:space="preserve">\ </w:t>
      </w:r>
      <w:proofErr w:type="gramStart"/>
      <w:r>
        <w:t>while</w:t>
      </w:r>
      <w:proofErr w:type="gramEnd"/>
      <w:r>
        <w:t xml:space="preserve"> there are tokens to be read:</w:t>
      </w:r>
    </w:p>
    <w:p w:rsidR="00E2710A" w:rsidRDefault="00E2710A" w:rsidP="00E2710A">
      <w:r>
        <w:t>\       read a token.</w:t>
      </w:r>
    </w:p>
    <w:p w:rsidR="00E2710A" w:rsidRDefault="00E2710A" w:rsidP="00E2710A">
      <w:r>
        <w:t xml:space="preserve">        CASE</w:t>
      </w:r>
    </w:p>
    <w:p w:rsidR="00E2710A" w:rsidRDefault="00E2710A" w:rsidP="00E2710A">
      <w:r>
        <w:t xml:space="preserve">\     </w:t>
      </w:r>
      <w:r>
        <w:t xml:space="preserve">       </w:t>
      </w:r>
      <w:r>
        <w:t xml:space="preserve">  </w:t>
      </w:r>
      <w:proofErr w:type="gramStart"/>
      <w:r>
        <w:t>if</w:t>
      </w:r>
      <w:proofErr w:type="gramEnd"/>
      <w:r>
        <w:t xml:space="preserve"> the token is a number, then push it to the output queue.</w:t>
      </w:r>
    </w:p>
    <w:p w:rsidR="00E2710A" w:rsidRDefault="00E2710A" w:rsidP="00E2710A">
      <w:r>
        <w:t xml:space="preserve">\       </w:t>
      </w:r>
      <w:proofErr w:type="gramStart"/>
      <w:r>
        <w:t>if</w:t>
      </w:r>
      <w:proofErr w:type="gramEnd"/>
      <w:r>
        <w:t xml:space="preserve"> the token is an operator, then:</w:t>
      </w:r>
    </w:p>
    <w:p w:rsidR="00E2710A" w:rsidRDefault="00E2710A" w:rsidP="00E2710A">
      <w:r>
        <w:t>\               while there is an operator at the top of the operator stack with</w:t>
      </w:r>
    </w:p>
    <w:p w:rsidR="00E2710A" w:rsidRDefault="00E2710A" w:rsidP="00E2710A">
      <w:r>
        <w:t>\                       greater than or equal to precedence and the operator is left associative:</w:t>
      </w:r>
    </w:p>
    <w:p w:rsidR="00E2710A" w:rsidRDefault="00E2710A" w:rsidP="00E2710A">
      <w:r>
        <w:t xml:space="preserve">\                               </w:t>
      </w:r>
      <w:proofErr w:type="gramStart"/>
      <w:r>
        <w:t>pop</w:t>
      </w:r>
      <w:proofErr w:type="gramEnd"/>
      <w:r>
        <w:t xml:space="preserve"> operators from the operator stack, onto the output queue.</w:t>
      </w:r>
    </w:p>
    <w:p w:rsidR="00E2710A" w:rsidRDefault="00E2710A" w:rsidP="00E2710A">
      <w:r>
        <w:t>\               push the read operator onto the operator stack.</w:t>
      </w:r>
    </w:p>
    <w:p w:rsidR="00E2710A" w:rsidRDefault="00E2710A" w:rsidP="00E2710A">
      <w:r>
        <w:t xml:space="preserve">\       </w:t>
      </w:r>
      <w:proofErr w:type="gramStart"/>
      <w:r>
        <w:t>if</w:t>
      </w:r>
      <w:proofErr w:type="gramEnd"/>
      <w:r>
        <w:t xml:space="preserve"> the token is a left bracket (i.e. "("), then:</w:t>
      </w:r>
    </w:p>
    <w:p w:rsidR="00E2710A" w:rsidRDefault="00E2710A" w:rsidP="00E2710A">
      <w:r>
        <w:t>\               push it onto the operator stack.</w:t>
      </w:r>
    </w:p>
    <w:p w:rsidR="00E2710A" w:rsidRDefault="00E2710A" w:rsidP="00E2710A">
      <w:r>
        <w:t xml:space="preserve">\       </w:t>
      </w:r>
      <w:proofErr w:type="gramStart"/>
      <w:r>
        <w:t>if</w:t>
      </w:r>
      <w:proofErr w:type="gramEnd"/>
      <w:r>
        <w:t xml:space="preserve"> the token is a right bracket (i.e. ")"), then:</w:t>
      </w:r>
    </w:p>
    <w:p w:rsidR="00E2710A" w:rsidRDefault="00E2710A" w:rsidP="00E2710A">
      <w:r>
        <w:t xml:space="preserve">\               </w:t>
      </w:r>
      <w:proofErr w:type="gramStart"/>
      <w:r>
        <w:t>while</w:t>
      </w:r>
      <w:proofErr w:type="gramEnd"/>
      <w:r>
        <w:t xml:space="preserve"> the operator at the top of the operator stack is not a left bracket:</w:t>
      </w:r>
    </w:p>
    <w:p w:rsidR="00E2710A" w:rsidRDefault="00E2710A" w:rsidP="00E2710A">
      <w:r>
        <w:t xml:space="preserve">\                       </w:t>
      </w:r>
      <w:proofErr w:type="gramStart"/>
      <w:r>
        <w:t>pop</w:t>
      </w:r>
      <w:proofErr w:type="gramEnd"/>
      <w:r>
        <w:t xml:space="preserve"> operators from the operator stack onto the output queue.</w:t>
      </w:r>
    </w:p>
    <w:p w:rsidR="00E2710A" w:rsidRDefault="00E2710A" w:rsidP="00E2710A">
      <w:r>
        <w:t>\               pop the left bracket from the stack.</w:t>
      </w:r>
    </w:p>
    <w:p w:rsidR="00E2710A" w:rsidRDefault="00E2710A" w:rsidP="00E2710A">
      <w:r>
        <w:t>\               *** IF THE STACK RUNS OUT WITHOUT FINDING A LEFT BRACKET, THEN THERE ARE MISMATCHED PARENTHESES. ***</w:t>
      </w:r>
    </w:p>
    <w:p w:rsidR="00E2710A" w:rsidRDefault="00E2710A" w:rsidP="00E2710A">
      <w:r>
        <w:t xml:space="preserve">\ </w:t>
      </w:r>
      <w:proofErr w:type="gramStart"/>
      <w:r>
        <w:t>if</w:t>
      </w:r>
      <w:proofErr w:type="gramEnd"/>
      <w:r>
        <w:t xml:space="preserve"> there are no more tokens to read:</w:t>
      </w:r>
    </w:p>
    <w:p w:rsidR="00E2710A" w:rsidRDefault="00E2710A" w:rsidP="00E2710A">
      <w:r>
        <w:t>\               while there are still operator tokens on the stack:</w:t>
      </w:r>
    </w:p>
    <w:p w:rsidR="00E2710A" w:rsidRDefault="00E2710A" w:rsidP="00E2710A">
      <w:r>
        <w:t>\ *** IF THE OPERATOR TOKEN ON THE TOP OF THE STACK IS A BRACKET, THEN THERE ARE MISMATCHED PARENTHESES. ***</w:t>
      </w:r>
    </w:p>
    <w:p w:rsidR="00E2710A" w:rsidRDefault="00E2710A" w:rsidP="00E2710A">
      <w:r>
        <w:t>\               pop the operator onto the output queue.</w:t>
      </w:r>
    </w:p>
    <w:p w:rsidR="00A9204E" w:rsidRDefault="00E2710A" w:rsidP="00E2710A">
      <w:r>
        <w:t xml:space="preserve">\ </w:t>
      </w:r>
      <w:proofErr w:type="gramStart"/>
      <w:r>
        <w:t>exit</w:t>
      </w:r>
      <w:proofErr w:type="gramEnd"/>
      <w:r>
        <w:t>.</w:t>
      </w:r>
    </w:p>
    <w:p w:rsidR="00E2710A" w:rsidRDefault="00E2710A" w:rsidP="00E2710A"/>
    <w:p w:rsidR="00E2710A" w:rsidRDefault="00E2710A" w:rsidP="00E2710A"/>
    <w:p w:rsidR="00E2710A" w:rsidRDefault="00E2710A">
      <w:r>
        <w:br w:type="page"/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lastRenderedPageBreak/>
        <w:t xml:space="preserve">: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 xml:space="preserve">INFIX  </w:t>
      </w:r>
      <w:r w:rsidR="00424CD2">
        <w:rPr>
          <w:rFonts w:ascii="Courier New" w:hAnsi="Courier New" w:cs="Courier New"/>
          <w:sz w:val="18"/>
          <w:szCs w:val="18"/>
        </w:rPr>
        <w:t>(</w:t>
      </w:r>
      <w:proofErr w:type="gramEnd"/>
      <w:r w:rsidR="00424C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24CD2">
        <w:rPr>
          <w:rFonts w:ascii="Courier New" w:hAnsi="Courier New" w:cs="Courier New"/>
          <w:sz w:val="18"/>
          <w:szCs w:val="18"/>
        </w:rPr>
        <w:t>addr</w:t>
      </w:r>
      <w:proofErr w:type="spellEnd"/>
      <w:r w:rsidR="00424CD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424CD2">
        <w:rPr>
          <w:rFonts w:ascii="Courier New" w:hAnsi="Courier New" w:cs="Courier New"/>
          <w:sz w:val="18"/>
          <w:szCs w:val="18"/>
        </w:rPr>
        <w:t>len</w:t>
      </w:r>
      <w:proofErr w:type="spellEnd"/>
      <w:r w:rsidRPr="00424CD2">
        <w:rPr>
          <w:rFonts w:ascii="Courier New" w:hAnsi="Courier New" w:cs="Courier New"/>
          <w:sz w:val="18"/>
          <w:szCs w:val="18"/>
        </w:rPr>
        <w:t xml:space="preserve"> -- )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OUTQ EMPTY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COLLAPSE</w:t>
      </w:r>
    </w:p>
    <w:p w:rsidR="001B77B9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</w:t>
      </w:r>
    </w:p>
    <w:p w:rsidR="00E2710A" w:rsidRPr="00424CD2" w:rsidRDefault="001B77B9" w:rsidP="00E27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2710A" w:rsidRPr="00424CD2">
        <w:rPr>
          <w:rFonts w:ascii="Courier New" w:hAnsi="Courier New" w:cs="Courier New"/>
          <w:sz w:val="18"/>
          <w:szCs w:val="18"/>
        </w:rPr>
        <w:t>BEGIN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READ_TOKEN C@ 0&gt;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WHILE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</w:t>
      </w:r>
      <w:r w:rsidRPr="00424CD2">
        <w:rPr>
          <w:rFonts w:ascii="Courier New" w:hAnsi="Courier New" w:cs="Courier New"/>
          <w:sz w:val="18"/>
          <w:szCs w:val="18"/>
        </w:rPr>
        <w:t xml:space="preserve"> CASE   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ab/>
      </w:r>
      <w:r w:rsidR="001B77B9">
        <w:rPr>
          <w:rFonts w:ascii="Courier New" w:hAnsi="Courier New" w:cs="Courier New"/>
          <w:sz w:val="18"/>
          <w:szCs w:val="18"/>
        </w:rPr>
        <w:tab/>
      </w:r>
      <w:r w:rsidRPr="00424CD2">
        <w:rPr>
          <w:rFonts w:ascii="Courier New" w:hAnsi="Courier New" w:cs="Courier New"/>
          <w:sz w:val="18"/>
          <w:szCs w:val="18"/>
        </w:rPr>
        <w:t>OPERATOR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 xml:space="preserve">? </w:t>
      </w:r>
      <w:r w:rsidRPr="00424CD2">
        <w:rPr>
          <w:rFonts w:ascii="Courier New" w:hAnsi="Courier New" w:cs="Courier New"/>
          <w:sz w:val="18"/>
          <w:szCs w:val="18"/>
        </w:rPr>
        <w:t>?OF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 xml:space="preserve"> 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</w:t>
      </w:r>
      <w:r w:rsidRPr="00424CD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CR ."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 xml:space="preserve"> OP!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" .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>TOKEN</w:t>
      </w:r>
    </w:p>
    <w:p w:rsidR="001B77B9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BEGIN </w:t>
      </w:r>
    </w:p>
    <w:p w:rsidR="00E2710A" w:rsidRPr="00424CD2" w:rsidRDefault="001B77B9" w:rsidP="00E2710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</w:t>
      </w:r>
      <w:r w:rsidR="00E2710A" w:rsidRPr="00424CD2">
        <w:rPr>
          <w:rFonts w:ascii="Courier New" w:hAnsi="Courier New" w:cs="Courier New"/>
          <w:sz w:val="18"/>
          <w:szCs w:val="18"/>
        </w:rPr>
        <w:t>OPSTACK?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WHILE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    TOP$ &gt;OUTQ DROP$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REPEAT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TOKEN$ </w:t>
      </w:r>
      <w:r w:rsidRPr="00424CD2">
        <w:rPr>
          <w:rFonts w:ascii="Courier New" w:hAnsi="Courier New" w:cs="Courier New"/>
          <w:sz w:val="18"/>
          <w:szCs w:val="18"/>
        </w:rPr>
        <w:t>SPUSH</w:t>
      </w:r>
      <w:r w:rsidR="00424CD2" w:rsidRPr="00424CD2">
        <w:rPr>
          <w:rFonts w:ascii="Courier New" w:hAnsi="Courier New" w:cs="Courier New"/>
          <w:sz w:val="18"/>
          <w:szCs w:val="18"/>
        </w:rPr>
        <w:t xml:space="preserve"> </w:t>
      </w:r>
      <w:r w:rsidR="00424CD2">
        <w:rPr>
          <w:rFonts w:ascii="Courier New" w:hAnsi="Courier New" w:cs="Courier New"/>
          <w:sz w:val="18"/>
          <w:szCs w:val="18"/>
        </w:rPr>
        <w:t xml:space="preserve">         </w:t>
      </w:r>
      <w:r w:rsidR="00424CD2" w:rsidRPr="00424CD2">
        <w:rPr>
          <w:rFonts w:ascii="Courier New" w:hAnsi="Courier New" w:cs="Courier New"/>
          <w:sz w:val="18"/>
          <w:szCs w:val="18"/>
        </w:rPr>
        <w:t>ENDOF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                               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ISNUMBER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 xml:space="preserve">? </w:t>
      </w:r>
      <w:r w:rsidR="00F879C5">
        <w:rPr>
          <w:rFonts w:ascii="Courier New" w:hAnsi="Courier New" w:cs="Courier New"/>
          <w:sz w:val="18"/>
          <w:szCs w:val="18"/>
        </w:rPr>
        <w:t>?OF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 xml:space="preserve">  CR ." </w:t>
      </w:r>
      <w:proofErr w:type="spellStart"/>
      <w:r w:rsidRPr="00424CD2">
        <w:rPr>
          <w:rFonts w:ascii="Courier New" w:hAnsi="Courier New" w:cs="Courier New"/>
          <w:sz w:val="18"/>
          <w:szCs w:val="18"/>
        </w:rPr>
        <w:t>Num</w:t>
      </w:r>
      <w:proofErr w:type="spellEnd"/>
      <w:r w:rsidRPr="00424CD2">
        <w:rPr>
          <w:rFonts w:ascii="Courier New" w:hAnsi="Courier New" w:cs="Courier New"/>
          <w:sz w:val="18"/>
          <w:szCs w:val="18"/>
        </w:rPr>
        <w:t xml:space="preserve">!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" .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>TOKEN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424CD2">
        <w:rPr>
          <w:rFonts w:ascii="Courier New" w:hAnsi="Courier New" w:cs="Courier New"/>
          <w:sz w:val="18"/>
          <w:szCs w:val="18"/>
        </w:rPr>
        <w:t xml:space="preserve">  TOKEN$ &gt;OUTQ          ENDOF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TOKEN$ '(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'  MATCH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 xml:space="preserve"> IF   CR '(' TYPE  .TOKEN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424CD2">
        <w:rPr>
          <w:rFonts w:ascii="Courier New" w:hAnsi="Courier New" w:cs="Courier New"/>
          <w:sz w:val="18"/>
          <w:szCs w:val="18"/>
        </w:rPr>
        <w:t xml:space="preserve">       TOKEN$ $PUSH         ENDOF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TOKEN$ ')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'  MATCH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 xml:space="preserve"> IF    CR ')' TYPE  .TOKEN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         </w:t>
      </w:r>
      <w:r w:rsidRPr="00424CD2">
        <w:rPr>
          <w:rFonts w:ascii="Courier New" w:hAnsi="Courier New" w:cs="Courier New"/>
          <w:sz w:val="18"/>
          <w:szCs w:val="18"/>
        </w:rPr>
        <w:t xml:space="preserve">       POP-UNTIL-LEFT       ENDOF 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( DEFAULT</w:t>
      </w:r>
      <w:proofErr w:type="gramEnd"/>
      <w:r w:rsidRPr="00424CD2">
        <w:rPr>
          <w:rFonts w:ascii="Courier New" w:hAnsi="Courier New" w:cs="Courier New"/>
          <w:sz w:val="18"/>
          <w:szCs w:val="18"/>
        </w:rPr>
        <w:t>) -1 ABORT" INFIX: bad expression"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  </w:t>
      </w:r>
      <w:r w:rsidRPr="00424CD2">
        <w:rPr>
          <w:rFonts w:ascii="Courier New" w:hAnsi="Courier New" w:cs="Courier New"/>
          <w:sz w:val="18"/>
          <w:szCs w:val="18"/>
        </w:rPr>
        <w:t>ENDCASE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REPEAT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OPSTACK-&gt;OUTQ</w:t>
      </w:r>
    </w:p>
    <w:p w:rsidR="00E2710A" w:rsidRPr="00424CD2" w:rsidRDefault="00E2710A" w:rsidP="00E2710A">
      <w:pPr>
        <w:rPr>
          <w:rFonts w:ascii="Courier New" w:hAnsi="Courier New" w:cs="Courier New"/>
          <w:sz w:val="18"/>
          <w:szCs w:val="18"/>
        </w:rPr>
      </w:pPr>
      <w:r w:rsidRPr="00424CD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424CD2">
        <w:rPr>
          <w:rFonts w:ascii="Courier New" w:hAnsi="Courier New" w:cs="Courier New"/>
          <w:sz w:val="18"/>
          <w:szCs w:val="18"/>
        </w:rPr>
        <w:t>COLLAPSE ;</w:t>
      </w:r>
      <w:proofErr w:type="gramEnd"/>
    </w:p>
    <w:sectPr w:rsidR="00E2710A" w:rsidRPr="0042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0A"/>
    <w:rsid w:val="001B77B9"/>
    <w:rsid w:val="00424CD2"/>
    <w:rsid w:val="00645252"/>
    <w:rsid w:val="006D3D74"/>
    <w:rsid w:val="0083569A"/>
    <w:rsid w:val="00A9204E"/>
    <w:rsid w:val="00E2710A"/>
    <w:rsid w:val="00F8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BA55A-83A5-4C0C-BAB1-D7D4193F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BF</cp:lastModifiedBy>
  <cp:revision>4</cp:revision>
  <dcterms:created xsi:type="dcterms:W3CDTF">2019-01-15T02:13:00Z</dcterms:created>
  <dcterms:modified xsi:type="dcterms:W3CDTF">2019-01-15T02:20:00Z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